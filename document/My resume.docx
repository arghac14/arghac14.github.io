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targetscreensize="800,600">
      <v:fill r:id="rId3" o:title="" color2="black" type="frame"/>
    </v:background>
  </w:background>
  <w:body>
    <w:tbl>
      <w:tblPr>
        <w:tblW w:w="1219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550"/>
        <w:gridCol w:w="449"/>
        <w:gridCol w:w="8192"/>
      </w:tblGrid>
      <w:tr w:rsidR="001A6156" w:rsidTr="00C00485">
        <w:trPr>
          <w:trHeight w:val="1691"/>
        </w:trPr>
        <w:tc>
          <w:tcPr>
            <w:tcW w:w="12191" w:type="dxa"/>
            <w:gridSpan w:val="3"/>
            <w:tcBorders>
              <w:top w:val="single" w:sz="40" w:space="0" w:color="808080"/>
              <w:left w:val="single" w:sz="40" w:space="0" w:color="808080"/>
              <w:bottom w:val="single" w:sz="40" w:space="0" w:color="808080"/>
              <w:right w:val="single" w:sz="40" w:space="0" w:color="808080"/>
            </w:tcBorders>
            <w:shd w:val="clear" w:color="auto" w:fill="FFFFFF"/>
          </w:tcPr>
          <w:p w:rsidR="003F4B1F" w:rsidRDefault="003F4B1F" w:rsidP="003F4B1F">
            <w:pPr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</w:p>
          <w:p w:rsidR="003F4B1F" w:rsidRDefault="003F4B1F" w:rsidP="003F4B1F">
            <w:pPr>
              <w:rPr>
                <w:lang w:val="en-IN"/>
              </w:rPr>
            </w:pPr>
          </w:p>
          <w:p w:rsidR="003F4B1F" w:rsidRDefault="003F4B1F" w:rsidP="003F4B1F">
            <w:pPr>
              <w:jc w:val="center"/>
              <w:rPr>
                <w:sz w:val="72"/>
                <w:szCs w:val="72"/>
                <w:lang w:val="en-IN"/>
              </w:rPr>
            </w:pPr>
            <w:proofErr w:type="spellStart"/>
            <w:r w:rsidRPr="003F4B1F">
              <w:rPr>
                <w:sz w:val="72"/>
                <w:szCs w:val="72"/>
                <w:lang w:val="en-IN"/>
              </w:rPr>
              <w:t>Arghadip</w:t>
            </w:r>
            <w:proofErr w:type="spellEnd"/>
            <w:r w:rsidRPr="003F4B1F">
              <w:rPr>
                <w:sz w:val="72"/>
                <w:szCs w:val="72"/>
                <w:lang w:val="en-IN"/>
              </w:rPr>
              <w:t xml:space="preserve"> </w:t>
            </w:r>
            <w:proofErr w:type="spellStart"/>
            <w:r w:rsidRPr="003F4B1F">
              <w:rPr>
                <w:sz w:val="72"/>
                <w:szCs w:val="72"/>
                <w:lang w:val="en-IN"/>
              </w:rPr>
              <w:t>Chakrabortry</w:t>
            </w:r>
            <w:proofErr w:type="spellEnd"/>
          </w:p>
          <w:p w:rsidR="003F4B1F" w:rsidRDefault="003F4B1F" w:rsidP="003F4B1F">
            <w:pPr>
              <w:jc w:val="center"/>
              <w:rPr>
                <w:lang w:val="en-IN"/>
              </w:rPr>
            </w:pPr>
          </w:p>
          <w:p w:rsidR="003F4B1F" w:rsidRPr="003F4B1F" w:rsidRDefault="003F4B1F" w:rsidP="003F4B1F">
            <w:pPr>
              <w:jc w:val="center"/>
              <w:rPr>
                <w:b/>
                <w:lang w:val="en-IN"/>
              </w:rPr>
            </w:pPr>
            <w:r w:rsidRPr="003F4B1F">
              <w:rPr>
                <w:b/>
                <w:lang w:val="en-IN"/>
              </w:rPr>
              <w:t>Web Developer | Machine Learning Engineer</w:t>
            </w:r>
          </w:p>
          <w:p w:rsidR="003F4B1F" w:rsidRPr="003F4B1F" w:rsidRDefault="003F4B1F" w:rsidP="003F4B1F">
            <w:pPr>
              <w:rPr>
                <w:lang w:val="en-IN"/>
              </w:rPr>
            </w:pPr>
          </w:p>
        </w:tc>
      </w:tr>
      <w:tr w:rsidR="001A6156" w:rsidRPr="002B2FD9" w:rsidTr="00C00485">
        <w:trPr>
          <w:trHeight w:val="12720"/>
        </w:trPr>
        <w:tc>
          <w:tcPr>
            <w:tcW w:w="3550" w:type="dxa"/>
            <w:shd w:val="clear" w:color="auto" w:fill="auto"/>
          </w:tcPr>
          <w:p w:rsidR="002B2FD9" w:rsidRDefault="002B2FD9" w:rsidP="002B2FD9">
            <w:pPr>
              <w:rPr>
                <w:b/>
                <w:bCs/>
                <w:sz w:val="26"/>
                <w:szCs w:val="26"/>
                <w:lang w:val="en-IN"/>
              </w:rPr>
            </w:pPr>
          </w:p>
          <w:p w:rsidR="002B2FD9" w:rsidRPr="003F4B1F" w:rsidRDefault="003F4B1F" w:rsidP="003F4B1F">
            <w:pPr>
              <w:rPr>
                <w:color w:val="333333"/>
                <w:sz w:val="22"/>
                <w:szCs w:val="22"/>
                <w:lang w:val="en-IN"/>
              </w:rPr>
            </w:pPr>
            <w:r>
              <w:rPr>
                <w:b/>
                <w:bCs/>
                <w:color w:val="333333"/>
                <w:sz w:val="26"/>
                <w:szCs w:val="26"/>
                <w:lang w:val="en-IN"/>
              </w:rPr>
              <w:t>OBJECTIVE</w:t>
            </w:r>
          </w:p>
          <w:p w:rsidR="002B2FD9" w:rsidRPr="002B2FD9" w:rsidRDefault="002B2FD9" w:rsidP="002B2FD9">
            <w:pPr>
              <w:pStyle w:val="Liniapozioma"/>
              <w:tabs>
                <w:tab w:val="left" w:pos="2145"/>
              </w:tabs>
            </w:pPr>
            <w:r w:rsidRPr="002B2FD9">
              <w:tab/>
            </w:r>
          </w:p>
          <w:p w:rsidR="002B2FD9" w:rsidRDefault="002B2FD9" w:rsidP="002B2FD9">
            <w:pPr>
              <w:rPr>
                <w:sz w:val="22"/>
                <w:szCs w:val="22"/>
                <w:lang w:val="en-IN"/>
              </w:rPr>
            </w:pPr>
            <w:r w:rsidRPr="002B2FD9">
              <w:rPr>
                <w:sz w:val="22"/>
                <w:szCs w:val="22"/>
                <w:lang w:val="en-IN"/>
              </w:rPr>
              <w:t xml:space="preserve">I’m currently studying in 3rd year of </w:t>
            </w:r>
            <w:proofErr w:type="spellStart"/>
            <w:r w:rsidRPr="002B2FD9">
              <w:rPr>
                <w:sz w:val="22"/>
                <w:szCs w:val="22"/>
                <w:lang w:val="en-IN"/>
              </w:rPr>
              <w:t>B.tech</w:t>
            </w:r>
            <w:proofErr w:type="spellEnd"/>
            <w:r w:rsidR="003F4B1F">
              <w:rPr>
                <w:sz w:val="22"/>
                <w:szCs w:val="22"/>
                <w:lang w:val="en-IN"/>
              </w:rPr>
              <w:t xml:space="preserve"> </w:t>
            </w:r>
            <w:r w:rsidRPr="002B2FD9">
              <w:rPr>
                <w:sz w:val="22"/>
                <w:szCs w:val="22"/>
                <w:lang w:val="en-IN"/>
              </w:rPr>
              <w:t>(CSE).</w:t>
            </w:r>
            <w:r w:rsidR="003F4B1F">
              <w:rPr>
                <w:sz w:val="22"/>
                <w:szCs w:val="22"/>
                <w:lang w:val="en-IN"/>
              </w:rPr>
              <w:t xml:space="preserve"> </w:t>
            </w:r>
            <w:r w:rsidRPr="002B2FD9">
              <w:rPr>
                <w:sz w:val="22"/>
                <w:szCs w:val="22"/>
                <w:lang w:val="en-IN"/>
              </w:rPr>
              <w:t>My interest and passion lies in building and developing stuffs.</w:t>
            </w:r>
            <w:r w:rsidR="003F4B1F">
              <w:rPr>
                <w:sz w:val="22"/>
                <w:szCs w:val="22"/>
                <w:lang w:val="en-IN"/>
              </w:rPr>
              <w:t xml:space="preserve"> </w:t>
            </w:r>
            <w:r w:rsidRPr="002B2FD9">
              <w:rPr>
                <w:sz w:val="22"/>
                <w:szCs w:val="22"/>
                <w:lang w:val="en-IN"/>
              </w:rPr>
              <w:t>I’m a full stack Web Developer and currently learning Data Science and ML.</w:t>
            </w:r>
          </w:p>
          <w:p w:rsidR="002B2FD9" w:rsidRDefault="002B2FD9" w:rsidP="002B2FD9">
            <w:pPr>
              <w:rPr>
                <w:b/>
                <w:bCs/>
                <w:sz w:val="26"/>
                <w:szCs w:val="26"/>
                <w:lang w:val="en-IN"/>
              </w:rPr>
            </w:pPr>
            <w:r w:rsidRPr="002B2FD9">
              <w:rPr>
                <w:sz w:val="22"/>
                <w:szCs w:val="22"/>
                <w:lang w:val="en-IN"/>
              </w:rPr>
              <w:tab/>
            </w:r>
          </w:p>
          <w:p w:rsidR="001A6156" w:rsidRPr="002B2FD9" w:rsidRDefault="001A6156" w:rsidP="002B2FD9">
            <w:pPr>
              <w:rPr>
                <w:color w:val="333333"/>
                <w:sz w:val="22"/>
                <w:szCs w:val="22"/>
                <w:lang w:val="en-IN"/>
              </w:rPr>
            </w:pPr>
            <w:r w:rsidRPr="002B2FD9">
              <w:rPr>
                <w:b/>
                <w:bCs/>
                <w:color w:val="333333"/>
                <w:sz w:val="26"/>
                <w:szCs w:val="26"/>
              </w:rPr>
              <w:t xml:space="preserve">CONTACT </w:t>
            </w:r>
          </w:p>
          <w:p w:rsidR="001A6156" w:rsidRPr="002B2FD9" w:rsidRDefault="001A6156">
            <w:pPr>
              <w:pStyle w:val="Liniapozioma"/>
              <w:spacing w:after="227"/>
              <w:rPr>
                <w:color w:val="333333"/>
                <w:sz w:val="4"/>
                <w:szCs w:val="4"/>
              </w:rPr>
            </w:pPr>
          </w:p>
          <w:p w:rsidR="001A6156" w:rsidRPr="003F4B1F" w:rsidRDefault="001A6156" w:rsidP="001B1D5D">
            <w:pPr>
              <w:pStyle w:val="Zawartotabeli"/>
              <w:rPr>
                <w:color w:val="333333"/>
                <w:sz w:val="20"/>
                <w:szCs w:val="20"/>
              </w:rPr>
            </w:pPr>
            <w:r w:rsidRPr="00932A8A">
              <w:rPr>
                <w:b/>
                <w:bCs/>
                <w:color w:val="333333"/>
                <w:sz w:val="20"/>
                <w:szCs w:val="20"/>
              </w:rPr>
              <w:t>Address:</w:t>
            </w:r>
            <w:r w:rsidR="003F4B1F">
              <w:rPr>
                <w:color w:val="333333"/>
                <w:sz w:val="20"/>
                <w:szCs w:val="20"/>
                <w:lang w:val="en-IN"/>
              </w:rPr>
              <w:t xml:space="preserve"> </w:t>
            </w:r>
            <w:proofErr w:type="spellStart"/>
            <w:r w:rsidR="001B1D5D" w:rsidRPr="00932A8A">
              <w:rPr>
                <w:color w:val="333333"/>
                <w:sz w:val="20"/>
                <w:szCs w:val="20"/>
                <w:lang w:val="en-IN"/>
              </w:rPr>
              <w:t>Gaira</w:t>
            </w:r>
            <w:proofErr w:type="spellEnd"/>
            <w:r w:rsidR="001B1D5D" w:rsidRPr="00932A8A">
              <w:rPr>
                <w:color w:val="333333"/>
                <w:sz w:val="20"/>
                <w:szCs w:val="20"/>
                <w:lang w:val="en-IN"/>
              </w:rPr>
              <w:t xml:space="preserve"> St. Road, Kolkata-152</w:t>
            </w:r>
          </w:p>
          <w:p w:rsidR="001B1D5D" w:rsidRPr="00932A8A" w:rsidRDefault="001B1D5D" w:rsidP="001B1D5D">
            <w:pPr>
              <w:pStyle w:val="Zawartotabeli"/>
              <w:rPr>
                <w:color w:val="333333"/>
                <w:sz w:val="20"/>
                <w:szCs w:val="20"/>
                <w:lang w:val="en-IN"/>
              </w:rPr>
            </w:pPr>
          </w:p>
          <w:p w:rsidR="001A6156" w:rsidRPr="00932A8A" w:rsidRDefault="001A6156">
            <w:pPr>
              <w:rPr>
                <w:color w:val="333333"/>
                <w:sz w:val="20"/>
                <w:szCs w:val="20"/>
              </w:rPr>
            </w:pPr>
            <w:r w:rsidRPr="00932A8A">
              <w:rPr>
                <w:b/>
                <w:bCs/>
                <w:color w:val="333333"/>
                <w:sz w:val="20"/>
                <w:szCs w:val="20"/>
              </w:rPr>
              <w:t>Phone:</w:t>
            </w:r>
            <w:r w:rsidR="003F4B1F">
              <w:rPr>
                <w:color w:val="333333"/>
                <w:sz w:val="20"/>
                <w:szCs w:val="20"/>
                <w:lang w:val="en-IN"/>
              </w:rPr>
              <w:t xml:space="preserve"> </w:t>
            </w:r>
            <w:r w:rsidR="001B1D5D" w:rsidRPr="00932A8A">
              <w:rPr>
                <w:color w:val="333333"/>
                <w:sz w:val="20"/>
                <w:szCs w:val="20"/>
              </w:rPr>
              <w:t>+</w:t>
            </w:r>
            <w:r w:rsidR="001B1D5D" w:rsidRPr="00932A8A">
              <w:rPr>
                <w:color w:val="333333"/>
                <w:sz w:val="20"/>
                <w:szCs w:val="20"/>
                <w:lang w:val="en-IN"/>
              </w:rPr>
              <w:t>91-8637384257</w:t>
            </w:r>
            <w:r w:rsidRPr="00932A8A">
              <w:rPr>
                <w:rFonts w:eastAsia="Verdana"/>
                <w:color w:val="333333"/>
                <w:sz w:val="20"/>
                <w:szCs w:val="20"/>
              </w:rPr>
              <w:t xml:space="preserve"> </w:t>
            </w:r>
          </w:p>
          <w:p w:rsidR="001A6156" w:rsidRPr="00932A8A" w:rsidRDefault="001A6156">
            <w:pPr>
              <w:pStyle w:val="Zawartotabeli"/>
              <w:rPr>
                <w:color w:val="333333"/>
                <w:sz w:val="20"/>
                <w:szCs w:val="20"/>
                <w:lang w:val="en-IN"/>
              </w:rPr>
            </w:pPr>
          </w:p>
          <w:p w:rsidR="003F4B1F" w:rsidRPr="003F4B1F" w:rsidRDefault="001A6156" w:rsidP="003F4B1F">
            <w:pPr>
              <w:pStyle w:val="Zawartotabeli"/>
              <w:rPr>
                <w:sz w:val="20"/>
                <w:szCs w:val="20"/>
              </w:rPr>
            </w:pPr>
            <w:r w:rsidRPr="00932A8A">
              <w:rPr>
                <w:b/>
                <w:bCs/>
                <w:color w:val="333333"/>
                <w:sz w:val="20"/>
                <w:szCs w:val="20"/>
              </w:rPr>
              <w:t>Email:</w:t>
            </w:r>
            <w:r w:rsidR="003F4B1F">
              <w:rPr>
                <w:b/>
                <w:bCs/>
                <w:color w:val="333333"/>
                <w:sz w:val="20"/>
                <w:szCs w:val="20"/>
                <w:lang w:val="en-IN"/>
              </w:rPr>
              <w:t xml:space="preserve"> </w:t>
            </w:r>
            <w:hyperlink r:id="rId6" w:history="1">
              <w:r w:rsidR="001B1D5D" w:rsidRPr="00932A8A">
                <w:rPr>
                  <w:rStyle w:val="Hyperlink"/>
                  <w:sz w:val="20"/>
                  <w:szCs w:val="20"/>
                  <w:lang w:val="en-IN"/>
                </w:rPr>
                <w:t>01argha</w:t>
              </w:r>
              <w:r w:rsidR="001B1D5D" w:rsidRPr="00932A8A">
                <w:rPr>
                  <w:rStyle w:val="Hyperlink"/>
                  <w:sz w:val="20"/>
                  <w:szCs w:val="20"/>
                </w:rPr>
                <w:t>@gmail.com</w:t>
              </w:r>
            </w:hyperlink>
          </w:p>
          <w:p w:rsidR="001A6156" w:rsidRPr="002B2FD9" w:rsidRDefault="001A6156">
            <w:pPr>
              <w:rPr>
                <w:color w:val="333333"/>
                <w:sz w:val="22"/>
                <w:szCs w:val="22"/>
                <w:lang w:val="en-IN"/>
              </w:rPr>
            </w:pPr>
          </w:p>
          <w:p w:rsidR="001A6156" w:rsidRPr="002B2FD9" w:rsidRDefault="00406B28" w:rsidP="001C6B07">
            <w:pPr>
              <w:rPr>
                <w:color w:val="333333"/>
                <w:sz w:val="22"/>
                <w:szCs w:val="22"/>
                <w:lang w:val="en-IN"/>
              </w:rPr>
            </w:pPr>
            <w:r w:rsidRPr="002B2FD9">
              <w:rPr>
                <w:b/>
                <w:bCs/>
                <w:color w:val="333333"/>
                <w:sz w:val="26"/>
                <w:szCs w:val="26"/>
                <w:lang w:val="en-IN"/>
              </w:rPr>
              <w:t>LINKS</w:t>
            </w:r>
          </w:p>
          <w:p w:rsidR="001A6156" w:rsidRPr="001364DF" w:rsidRDefault="001A6156">
            <w:pPr>
              <w:pStyle w:val="Liniapozioma"/>
              <w:rPr>
                <w:color w:val="333333"/>
                <w:sz w:val="20"/>
                <w:szCs w:val="20"/>
                <w:lang w:val="en-IN"/>
              </w:rPr>
            </w:pPr>
          </w:p>
          <w:p w:rsidR="002E5C54" w:rsidRPr="002B2FD9" w:rsidRDefault="00E4679F">
            <w:pPr>
              <w:pStyle w:val="BodyText"/>
              <w:rPr>
                <w:color w:val="333333"/>
                <w:sz w:val="20"/>
                <w:szCs w:val="20"/>
                <w:lang w:val="en-IN"/>
              </w:rPr>
            </w:pPr>
            <w:proofErr w:type="spellStart"/>
            <w:r w:rsidRPr="002B2FD9">
              <w:rPr>
                <w:color w:val="333333"/>
                <w:sz w:val="20"/>
                <w:szCs w:val="20"/>
                <w:lang w:val="en-IN"/>
              </w:rPr>
              <w:t>Portfoilo</w:t>
            </w:r>
            <w:proofErr w:type="spellEnd"/>
            <w:r w:rsidRPr="002B2FD9">
              <w:rPr>
                <w:color w:val="333333"/>
                <w:sz w:val="20"/>
                <w:szCs w:val="20"/>
                <w:lang w:val="en-IN"/>
              </w:rPr>
              <w:t xml:space="preserve"> w</w:t>
            </w:r>
            <w:r w:rsidR="00406B28" w:rsidRPr="002B2FD9">
              <w:rPr>
                <w:color w:val="333333"/>
                <w:sz w:val="20"/>
                <w:szCs w:val="20"/>
                <w:lang w:val="en-IN"/>
              </w:rPr>
              <w:t>ebsite :</w:t>
            </w:r>
          </w:p>
          <w:p w:rsidR="00406B28" w:rsidRPr="00257854" w:rsidRDefault="00257854">
            <w:pPr>
              <w:pStyle w:val="BodyText"/>
              <w:rPr>
                <w:color w:val="333333"/>
                <w:sz w:val="20"/>
                <w:szCs w:val="20"/>
                <w:lang w:val="en-IN"/>
              </w:rPr>
            </w:pPr>
            <w:hyperlink r:id="rId7" w:history="1">
              <w:r w:rsidRPr="009E52A5">
                <w:rPr>
                  <w:rStyle w:val="Hyperlink"/>
                  <w:sz w:val="20"/>
                  <w:szCs w:val="20"/>
                </w:rPr>
                <w:t>https://arghac14.github.io</w:t>
              </w:r>
            </w:hyperlink>
          </w:p>
          <w:p w:rsidR="002E5C54" w:rsidRPr="002B2FD9" w:rsidRDefault="00406B28">
            <w:pPr>
              <w:pStyle w:val="BodyText"/>
              <w:rPr>
                <w:color w:val="333333"/>
                <w:sz w:val="20"/>
                <w:szCs w:val="20"/>
                <w:lang w:val="en-IN"/>
              </w:rPr>
            </w:pPr>
            <w:proofErr w:type="spellStart"/>
            <w:r w:rsidRPr="002B2FD9">
              <w:rPr>
                <w:color w:val="333333"/>
                <w:sz w:val="20"/>
                <w:szCs w:val="20"/>
                <w:lang w:val="en-IN"/>
              </w:rPr>
              <w:t>Github</w:t>
            </w:r>
            <w:proofErr w:type="spellEnd"/>
            <w:r w:rsidRPr="002B2FD9">
              <w:rPr>
                <w:color w:val="333333"/>
                <w:sz w:val="20"/>
                <w:szCs w:val="20"/>
                <w:lang w:val="en-IN"/>
              </w:rPr>
              <w:t xml:space="preserve"> :</w:t>
            </w:r>
          </w:p>
          <w:p w:rsidR="001A6156" w:rsidRPr="002B2FD9" w:rsidRDefault="002E5C54">
            <w:pPr>
              <w:pStyle w:val="BodyText"/>
              <w:rPr>
                <w:color w:val="333333"/>
                <w:sz w:val="20"/>
                <w:szCs w:val="20"/>
                <w:lang w:val="en-IN"/>
              </w:rPr>
            </w:pPr>
            <w:hyperlink r:id="rId8" w:history="1">
              <w:r w:rsidRPr="002B2FD9">
                <w:rPr>
                  <w:rStyle w:val="Hyperlink"/>
                  <w:sz w:val="20"/>
                  <w:szCs w:val="20"/>
                </w:rPr>
                <w:t>https://github.com/arghac14</w:t>
              </w:r>
            </w:hyperlink>
          </w:p>
          <w:p w:rsidR="001A6156" w:rsidRPr="002B2FD9" w:rsidRDefault="00406B28">
            <w:pPr>
              <w:pStyle w:val="BodyText"/>
              <w:rPr>
                <w:color w:val="333333"/>
                <w:sz w:val="20"/>
                <w:szCs w:val="20"/>
                <w:lang w:val="en-IN"/>
              </w:rPr>
            </w:pPr>
            <w:r w:rsidRPr="002B2FD9">
              <w:rPr>
                <w:color w:val="333333"/>
                <w:sz w:val="20"/>
                <w:szCs w:val="20"/>
                <w:lang w:val="en-IN"/>
              </w:rPr>
              <w:t>LinkedIn :</w:t>
            </w:r>
            <w:r w:rsidR="002E5C54" w:rsidRPr="002B2FD9">
              <w:rPr>
                <w:color w:val="333333"/>
                <w:sz w:val="20"/>
                <w:szCs w:val="20"/>
                <w:lang w:val="en-IN"/>
              </w:rPr>
              <w:t xml:space="preserve"> </w:t>
            </w:r>
            <w:hyperlink r:id="rId9" w:history="1">
              <w:r w:rsidR="002E5C54" w:rsidRPr="002B2FD9">
                <w:rPr>
                  <w:rStyle w:val="Hyperlink"/>
                  <w:sz w:val="20"/>
                  <w:szCs w:val="20"/>
                </w:rPr>
                <w:t>https://www.linkedin.com/in/arghac14</w:t>
              </w:r>
            </w:hyperlink>
          </w:p>
          <w:p w:rsidR="00406B28" w:rsidRDefault="00406B28">
            <w:pPr>
              <w:pStyle w:val="BodyText"/>
              <w:rPr>
                <w:sz w:val="18"/>
                <w:szCs w:val="18"/>
                <w:lang w:val="en-IN"/>
              </w:rPr>
            </w:pPr>
            <w:proofErr w:type="spellStart"/>
            <w:r w:rsidRPr="002B2FD9">
              <w:rPr>
                <w:color w:val="333333"/>
                <w:sz w:val="20"/>
                <w:szCs w:val="20"/>
                <w:lang w:val="en-IN"/>
              </w:rPr>
              <w:t>Codechef</w:t>
            </w:r>
            <w:proofErr w:type="spellEnd"/>
            <w:r w:rsidR="002E5C54" w:rsidRPr="002B2FD9">
              <w:rPr>
                <w:color w:val="333333"/>
                <w:sz w:val="18"/>
                <w:szCs w:val="18"/>
                <w:lang w:val="en-IN"/>
              </w:rPr>
              <w:t xml:space="preserve"> : </w:t>
            </w:r>
            <w:hyperlink r:id="rId10" w:history="1">
              <w:r w:rsidR="002E5C54" w:rsidRPr="002B2FD9">
                <w:rPr>
                  <w:rStyle w:val="Hyperlink"/>
                  <w:sz w:val="18"/>
                  <w:szCs w:val="18"/>
                </w:rPr>
                <w:t>https://www.codechef.com/users/argha_c14</w:t>
              </w:r>
            </w:hyperlink>
          </w:p>
          <w:p w:rsidR="001364DF" w:rsidRPr="001364DF" w:rsidRDefault="001364DF">
            <w:pPr>
              <w:pStyle w:val="BodyText"/>
              <w:rPr>
                <w:sz w:val="18"/>
                <w:szCs w:val="18"/>
                <w:lang w:val="en-IN"/>
              </w:rPr>
            </w:pPr>
          </w:p>
          <w:p w:rsidR="002B2FD9" w:rsidRPr="002B2FD9" w:rsidRDefault="002B2FD9" w:rsidP="002B2FD9">
            <w:pPr>
              <w:rPr>
                <w:color w:val="333333"/>
                <w:sz w:val="22"/>
                <w:szCs w:val="22"/>
                <w:lang w:val="en-IN"/>
              </w:rPr>
            </w:pPr>
            <w:r>
              <w:rPr>
                <w:b/>
                <w:bCs/>
                <w:color w:val="333333"/>
                <w:sz w:val="26"/>
                <w:szCs w:val="26"/>
                <w:lang w:val="en-IN"/>
              </w:rPr>
              <w:t>CERTIFICATIONS</w:t>
            </w:r>
          </w:p>
          <w:p w:rsidR="002B2FD9" w:rsidRPr="002B2FD9" w:rsidRDefault="002B2FD9" w:rsidP="002B2FD9">
            <w:pPr>
              <w:pStyle w:val="Liniapozioma"/>
              <w:rPr>
                <w:color w:val="333333"/>
                <w:sz w:val="20"/>
                <w:szCs w:val="20"/>
                <w:lang w:val="en-IN"/>
              </w:rPr>
            </w:pPr>
          </w:p>
          <w:p w:rsidR="002B2FD9" w:rsidRPr="00757BC0" w:rsidRDefault="002B2FD9" w:rsidP="002B2FD9">
            <w:pPr>
              <w:pStyle w:val="BodyText"/>
              <w:rPr>
                <w:color w:val="333333"/>
                <w:sz w:val="20"/>
                <w:szCs w:val="20"/>
                <w:lang w:val="en-IN"/>
              </w:rPr>
            </w:pPr>
            <w:r>
              <w:rPr>
                <w:color w:val="333333"/>
                <w:sz w:val="20"/>
                <w:szCs w:val="20"/>
                <w:lang w:val="en-IN"/>
              </w:rPr>
              <w:t>Check the certificates here</w:t>
            </w:r>
            <w:r w:rsidRPr="002B2FD9">
              <w:rPr>
                <w:color w:val="333333"/>
                <w:sz w:val="20"/>
                <w:szCs w:val="20"/>
                <w:lang w:val="en-IN"/>
              </w:rPr>
              <w:t xml:space="preserve"> :</w:t>
            </w:r>
            <w:r>
              <w:rPr>
                <w:color w:val="333333"/>
                <w:sz w:val="20"/>
                <w:szCs w:val="20"/>
                <w:lang w:val="en-IN"/>
              </w:rPr>
              <w:t xml:space="preserve"> </w:t>
            </w:r>
            <w:hyperlink r:id="rId11" w:history="1">
              <w:r w:rsidR="00757BC0" w:rsidRPr="00A31C3D">
                <w:rPr>
                  <w:rStyle w:val="Hyperlink"/>
                  <w:sz w:val="18"/>
                  <w:szCs w:val="18"/>
                </w:rPr>
                <w:t>https:/</w:t>
              </w:r>
              <w:r w:rsidR="00757BC0" w:rsidRPr="00A31C3D">
                <w:rPr>
                  <w:rStyle w:val="Hyperlink"/>
                  <w:sz w:val="18"/>
                  <w:szCs w:val="18"/>
                  <w:lang w:val="en-IN"/>
                </w:rPr>
                <w:t>/</w:t>
              </w:r>
              <w:r w:rsidR="00757BC0" w:rsidRPr="00A31C3D">
                <w:rPr>
                  <w:rStyle w:val="Hyperlink"/>
                  <w:sz w:val="18"/>
                  <w:szCs w:val="18"/>
                </w:rPr>
                <w:t>tinyurl.com</w:t>
              </w:r>
              <w:r w:rsidR="00757BC0" w:rsidRPr="00A31C3D">
                <w:rPr>
                  <w:rStyle w:val="Hyperlink"/>
                  <w:sz w:val="18"/>
                  <w:szCs w:val="18"/>
                </w:rPr>
                <w:t>/</w:t>
              </w:r>
              <w:r w:rsidR="00757BC0" w:rsidRPr="00A31C3D">
                <w:rPr>
                  <w:rStyle w:val="Hyperlink"/>
                  <w:sz w:val="18"/>
                  <w:szCs w:val="18"/>
                </w:rPr>
                <w:t>certificates-argh</w:t>
              </w:r>
              <w:r w:rsidR="00757BC0" w:rsidRPr="00A31C3D">
                <w:rPr>
                  <w:rStyle w:val="Hyperlink"/>
                  <w:sz w:val="18"/>
                  <w:szCs w:val="18"/>
                  <w:lang w:val="en-IN"/>
                </w:rPr>
                <w:t>a</w:t>
              </w:r>
            </w:hyperlink>
          </w:p>
          <w:p w:rsidR="002B2FD9" w:rsidRPr="002B2FD9" w:rsidRDefault="002B2FD9">
            <w:pPr>
              <w:pStyle w:val="BodyText"/>
              <w:rPr>
                <w:sz w:val="18"/>
                <w:szCs w:val="18"/>
                <w:lang w:val="en-IN"/>
              </w:rPr>
            </w:pPr>
          </w:p>
          <w:p w:rsidR="00F420EB" w:rsidRPr="002B2FD9" w:rsidRDefault="00F420EB" w:rsidP="00F420EB">
            <w:pPr>
              <w:rPr>
                <w:color w:val="333333"/>
                <w:sz w:val="22"/>
                <w:szCs w:val="22"/>
                <w:lang w:val="en-IN"/>
              </w:rPr>
            </w:pPr>
          </w:p>
          <w:p w:rsidR="001A6156" w:rsidRPr="002B2FD9" w:rsidRDefault="001A6156" w:rsidP="00406B28">
            <w:pPr>
              <w:pStyle w:val="BodyText"/>
              <w:rPr>
                <w:color w:val="333333"/>
                <w:sz w:val="22"/>
                <w:szCs w:val="22"/>
                <w:lang w:val="en-IN"/>
              </w:rPr>
            </w:pPr>
          </w:p>
          <w:p w:rsidR="00F420EB" w:rsidRPr="002B2FD9" w:rsidRDefault="00F420EB" w:rsidP="00406B28">
            <w:pPr>
              <w:pStyle w:val="BodyText"/>
              <w:rPr>
                <w:color w:val="333333"/>
                <w:sz w:val="22"/>
                <w:szCs w:val="22"/>
                <w:lang w:val="en-IN"/>
              </w:rPr>
            </w:pPr>
          </w:p>
        </w:tc>
        <w:tc>
          <w:tcPr>
            <w:tcW w:w="449" w:type="dxa"/>
            <w:shd w:val="clear" w:color="auto" w:fill="auto"/>
          </w:tcPr>
          <w:p w:rsidR="001A6156" w:rsidRPr="002B2FD9" w:rsidRDefault="001A6156">
            <w:pPr>
              <w:pStyle w:val="Zawartotabeli"/>
              <w:snapToGrid w:val="0"/>
              <w:rPr>
                <w:color w:val="333333"/>
              </w:rPr>
            </w:pPr>
          </w:p>
        </w:tc>
        <w:tc>
          <w:tcPr>
            <w:tcW w:w="8192" w:type="dxa"/>
            <w:shd w:val="clear" w:color="auto" w:fill="auto"/>
          </w:tcPr>
          <w:p w:rsidR="00F420EB" w:rsidRPr="002B2FD9" w:rsidRDefault="00F420EB" w:rsidP="00F420EB">
            <w:pPr>
              <w:pStyle w:val="BodyText"/>
              <w:spacing w:after="0"/>
              <w:rPr>
                <w:lang w:val="en-IN"/>
              </w:rPr>
            </w:pPr>
          </w:p>
          <w:p w:rsidR="002B2FD9" w:rsidRPr="002B2FD9" w:rsidRDefault="002B2FD9" w:rsidP="002B2FD9">
            <w:pPr>
              <w:pStyle w:val="Zawartotabeli"/>
              <w:tabs>
                <w:tab w:val="center" w:pos="3388"/>
              </w:tabs>
              <w:rPr>
                <w:lang w:val="en-IN"/>
              </w:rPr>
            </w:pPr>
            <w:r w:rsidRPr="002B2FD9">
              <w:rPr>
                <w:b/>
                <w:bCs/>
                <w:color w:val="000000"/>
                <w:sz w:val="26"/>
                <w:szCs w:val="26"/>
                <w:lang w:val="en-IN"/>
              </w:rPr>
              <w:t>EXPERIENCE</w:t>
            </w:r>
            <w:r w:rsidRPr="002B2FD9">
              <w:rPr>
                <w:b/>
                <w:bCs/>
                <w:color w:val="000000"/>
                <w:sz w:val="26"/>
                <w:szCs w:val="26"/>
                <w:lang w:val="en-IN"/>
              </w:rPr>
              <w:tab/>
            </w:r>
          </w:p>
          <w:p w:rsidR="002B2FD9" w:rsidRPr="002B2FD9" w:rsidRDefault="002B2FD9" w:rsidP="002B2FD9">
            <w:pPr>
              <w:pStyle w:val="Liniapozioma"/>
              <w:rPr>
                <w:lang w:val="en-IN"/>
              </w:rPr>
            </w:pPr>
          </w:p>
          <w:p w:rsidR="002B2FD9" w:rsidRPr="002B2FD9" w:rsidRDefault="002B2FD9" w:rsidP="002B2FD9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b/>
                <w:bCs/>
                <w:color w:val="000000"/>
                <w:sz w:val="26"/>
                <w:szCs w:val="26"/>
                <w:lang w:val="en-IN"/>
              </w:rPr>
            </w:pPr>
            <w:r w:rsidRPr="002B2FD9">
              <w:rPr>
                <w:b/>
                <w:bCs/>
                <w:color w:val="000000"/>
                <w:sz w:val="26"/>
                <w:szCs w:val="26"/>
                <w:lang w:val="en-IN"/>
              </w:rPr>
              <w:t>Web Developer Intern</w:t>
            </w:r>
          </w:p>
          <w:p w:rsidR="002B2FD9" w:rsidRPr="002B2FD9" w:rsidRDefault="002B2FD9" w:rsidP="002B2FD9">
            <w:pPr>
              <w:pStyle w:val="BodyText"/>
              <w:spacing w:after="0"/>
              <w:ind w:left="-360"/>
              <w:rPr>
                <w:bCs/>
                <w:color w:val="000000"/>
                <w:sz w:val="22"/>
                <w:szCs w:val="22"/>
                <w:lang w:val="en-IN"/>
              </w:rPr>
            </w:pPr>
            <w:r>
              <w:rPr>
                <w:bCs/>
                <w:color w:val="000000"/>
                <w:sz w:val="22"/>
                <w:szCs w:val="22"/>
                <w:lang w:val="en-IN"/>
              </w:rPr>
              <w:t xml:space="preserve">              </w:t>
            </w:r>
            <w:proofErr w:type="spellStart"/>
            <w:r>
              <w:rPr>
                <w:bCs/>
                <w:color w:val="000000"/>
                <w:sz w:val="22"/>
                <w:szCs w:val="22"/>
                <w:lang w:val="en-IN"/>
              </w:rPr>
              <w:t>Perbs</w:t>
            </w:r>
            <w:proofErr w:type="spellEnd"/>
            <w:r>
              <w:rPr>
                <w:bCs/>
                <w:color w:val="000000"/>
                <w:sz w:val="22"/>
                <w:szCs w:val="22"/>
                <w:lang w:val="en-IN"/>
              </w:rPr>
              <w:t xml:space="preserve"> Fitness Solutions Pvt</w:t>
            </w:r>
            <w:r w:rsidR="00757BC0">
              <w:rPr>
                <w:bCs/>
                <w:color w:val="000000"/>
                <w:sz w:val="22"/>
                <w:szCs w:val="22"/>
                <w:lang w:val="en-IN"/>
              </w:rPr>
              <w:t>.</w:t>
            </w:r>
            <w:r>
              <w:rPr>
                <w:bCs/>
                <w:color w:val="000000"/>
                <w:sz w:val="22"/>
                <w:szCs w:val="22"/>
                <w:lang w:val="en-IN"/>
              </w:rPr>
              <w:t xml:space="preserve"> Ltd.  (Aug, 2019 - Sept,2019)</w:t>
            </w:r>
          </w:p>
          <w:p w:rsidR="001364DF" w:rsidRDefault="001364DF" w:rsidP="00F420EB">
            <w:pPr>
              <w:pStyle w:val="BodyText"/>
              <w:spacing w:after="0"/>
              <w:rPr>
                <w:b/>
                <w:bCs/>
                <w:color w:val="000000"/>
                <w:sz w:val="26"/>
                <w:szCs w:val="26"/>
                <w:lang w:val="en-IN"/>
              </w:rPr>
            </w:pPr>
          </w:p>
          <w:p w:rsidR="001A6156" w:rsidRPr="002B2FD9" w:rsidRDefault="001A6156" w:rsidP="00F420EB">
            <w:pPr>
              <w:pStyle w:val="BodyText"/>
              <w:spacing w:after="0"/>
              <w:rPr>
                <w:b/>
                <w:bCs/>
                <w:sz w:val="22"/>
                <w:szCs w:val="22"/>
                <w:lang w:val="en-IN"/>
              </w:rPr>
            </w:pPr>
            <w:r w:rsidRPr="002B2FD9">
              <w:rPr>
                <w:b/>
                <w:bCs/>
                <w:color w:val="000000"/>
                <w:sz w:val="26"/>
                <w:szCs w:val="26"/>
              </w:rPr>
              <w:t>EDUCATION</w:t>
            </w:r>
          </w:p>
          <w:p w:rsidR="001A6156" w:rsidRPr="002B2FD9" w:rsidRDefault="00406B28" w:rsidP="00406B28">
            <w:pPr>
              <w:pStyle w:val="Liniapozioma"/>
              <w:tabs>
                <w:tab w:val="left" w:pos="2145"/>
              </w:tabs>
            </w:pPr>
            <w:r w:rsidRPr="002B2FD9">
              <w:tab/>
            </w:r>
          </w:p>
          <w:p w:rsidR="00757BC0" w:rsidRPr="001364DF" w:rsidRDefault="00757BC0" w:rsidP="00757BC0">
            <w:pPr>
              <w:pStyle w:val="BodyText"/>
              <w:spacing w:after="0"/>
              <w:rPr>
                <w:color w:val="333333"/>
                <w:sz w:val="20"/>
                <w:szCs w:val="20"/>
                <w:lang w:val="en-IN"/>
              </w:rPr>
            </w:pPr>
            <w:proofErr w:type="spellStart"/>
            <w:r w:rsidRPr="001364DF">
              <w:rPr>
                <w:sz w:val="20"/>
                <w:szCs w:val="20"/>
                <w:lang w:val="en-IN"/>
              </w:rPr>
              <w:t>Netaji</w:t>
            </w:r>
            <w:proofErr w:type="spellEnd"/>
            <w:r w:rsidRPr="001364DF">
              <w:rPr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1364DF">
              <w:rPr>
                <w:sz w:val="20"/>
                <w:szCs w:val="20"/>
                <w:lang w:val="en-IN"/>
              </w:rPr>
              <w:t>Subhash</w:t>
            </w:r>
            <w:proofErr w:type="spellEnd"/>
            <w:r w:rsidRPr="001364DF">
              <w:rPr>
                <w:sz w:val="20"/>
                <w:szCs w:val="20"/>
                <w:lang w:val="en-IN"/>
              </w:rPr>
              <w:t xml:space="preserve"> Engineering College</w:t>
            </w:r>
            <w:r w:rsidRPr="001364DF">
              <w:rPr>
                <w:i/>
                <w:sz w:val="20"/>
                <w:szCs w:val="20"/>
                <w:lang w:val="en-IN"/>
              </w:rPr>
              <w:t xml:space="preserve"> </w:t>
            </w:r>
            <w:r w:rsidRPr="001364DF">
              <w:rPr>
                <w:sz w:val="20"/>
                <w:szCs w:val="20"/>
                <w:lang w:val="en-IN"/>
              </w:rPr>
              <w:t xml:space="preserve">                                </w:t>
            </w:r>
            <w:r w:rsidR="001364DF">
              <w:rPr>
                <w:sz w:val="20"/>
                <w:szCs w:val="20"/>
                <w:lang w:val="en-IN"/>
              </w:rPr>
              <w:t xml:space="preserve">                                                  </w:t>
            </w:r>
            <w:r w:rsidRPr="001364DF">
              <w:rPr>
                <w:color w:val="333333"/>
                <w:sz w:val="20"/>
                <w:szCs w:val="20"/>
              </w:rPr>
              <w:t>201</w:t>
            </w:r>
            <w:r w:rsidRPr="001364DF">
              <w:rPr>
                <w:color w:val="333333"/>
                <w:sz w:val="20"/>
                <w:szCs w:val="20"/>
                <w:lang w:val="en-IN"/>
              </w:rPr>
              <w:t>7</w:t>
            </w:r>
            <w:r w:rsidRPr="001364DF">
              <w:rPr>
                <w:color w:val="333333"/>
                <w:sz w:val="20"/>
                <w:szCs w:val="20"/>
              </w:rPr>
              <w:t xml:space="preserve"> –</w:t>
            </w:r>
            <w:r w:rsidRPr="001364DF">
              <w:rPr>
                <w:color w:val="333333"/>
                <w:sz w:val="20"/>
                <w:szCs w:val="20"/>
                <w:lang w:val="en-IN"/>
              </w:rPr>
              <w:t>2021</w:t>
            </w:r>
          </w:p>
          <w:p w:rsidR="00757BC0" w:rsidRPr="001364DF" w:rsidRDefault="00757BC0" w:rsidP="00757BC0">
            <w:pPr>
              <w:pStyle w:val="Zawartotabeli"/>
              <w:tabs>
                <w:tab w:val="center" w:pos="3388"/>
              </w:tabs>
              <w:rPr>
                <w:sz w:val="20"/>
                <w:szCs w:val="20"/>
                <w:lang w:val="en-IN"/>
              </w:rPr>
            </w:pPr>
          </w:p>
          <w:p w:rsidR="00757BC0" w:rsidRPr="001364DF" w:rsidRDefault="00757BC0" w:rsidP="00757BC0">
            <w:pPr>
              <w:pStyle w:val="Zawartotabeli"/>
              <w:tabs>
                <w:tab w:val="center" w:pos="3388"/>
              </w:tabs>
              <w:rPr>
                <w:sz w:val="20"/>
                <w:szCs w:val="20"/>
                <w:lang w:val="en-IN"/>
              </w:rPr>
            </w:pPr>
            <w:proofErr w:type="spellStart"/>
            <w:r w:rsidRPr="001364DF">
              <w:rPr>
                <w:sz w:val="20"/>
                <w:szCs w:val="20"/>
                <w:lang w:val="en-IN"/>
              </w:rPr>
              <w:t>B.Tech</w:t>
            </w:r>
            <w:proofErr w:type="spellEnd"/>
            <w:r w:rsidRPr="001364DF">
              <w:rPr>
                <w:sz w:val="20"/>
                <w:szCs w:val="20"/>
                <w:lang w:val="en-IN"/>
              </w:rPr>
              <w:t xml:space="preserve"> in Computer Science and Technology (Average GPA : 8.09)</w:t>
            </w:r>
          </w:p>
          <w:p w:rsidR="00757BC0" w:rsidRPr="001364DF" w:rsidRDefault="00757BC0" w:rsidP="002B2FD9">
            <w:pPr>
              <w:pStyle w:val="BodyText"/>
              <w:spacing w:after="0"/>
              <w:rPr>
                <w:i/>
                <w:sz w:val="20"/>
                <w:szCs w:val="20"/>
                <w:lang w:val="en-IN"/>
              </w:rPr>
            </w:pPr>
          </w:p>
          <w:p w:rsidR="001B1D5D" w:rsidRPr="001364DF" w:rsidRDefault="001B1D5D" w:rsidP="002B2FD9">
            <w:pPr>
              <w:pStyle w:val="BodyText"/>
              <w:spacing w:after="0"/>
              <w:rPr>
                <w:color w:val="333333"/>
                <w:sz w:val="20"/>
                <w:szCs w:val="20"/>
                <w:lang w:val="en-IN"/>
              </w:rPr>
            </w:pPr>
            <w:proofErr w:type="spellStart"/>
            <w:r w:rsidRPr="001364DF">
              <w:rPr>
                <w:sz w:val="20"/>
                <w:szCs w:val="20"/>
                <w:lang w:val="en-IN"/>
              </w:rPr>
              <w:t>Raiganj</w:t>
            </w:r>
            <w:proofErr w:type="spellEnd"/>
            <w:r w:rsidRPr="001364DF">
              <w:rPr>
                <w:sz w:val="20"/>
                <w:szCs w:val="20"/>
                <w:lang w:val="en-IN"/>
              </w:rPr>
              <w:t xml:space="preserve"> Coronation High School</w:t>
            </w:r>
            <w:r w:rsidRPr="001364DF">
              <w:rPr>
                <w:i/>
                <w:sz w:val="20"/>
                <w:szCs w:val="20"/>
                <w:lang w:val="en-IN"/>
              </w:rPr>
              <w:t xml:space="preserve"> </w:t>
            </w:r>
            <w:r w:rsidRPr="001364DF">
              <w:rPr>
                <w:sz w:val="20"/>
                <w:szCs w:val="20"/>
                <w:lang w:val="en-IN"/>
              </w:rPr>
              <w:t xml:space="preserve">                                     </w:t>
            </w:r>
            <w:r w:rsidR="001364DF">
              <w:rPr>
                <w:sz w:val="20"/>
                <w:szCs w:val="20"/>
                <w:lang w:val="en-IN"/>
              </w:rPr>
              <w:t xml:space="preserve">                                                 </w:t>
            </w:r>
            <w:r w:rsidRPr="001364DF">
              <w:rPr>
                <w:sz w:val="20"/>
                <w:szCs w:val="20"/>
                <w:lang w:val="en-IN"/>
              </w:rPr>
              <w:t xml:space="preserve"> </w:t>
            </w:r>
            <w:r w:rsidRPr="001364DF">
              <w:rPr>
                <w:color w:val="333333"/>
                <w:sz w:val="20"/>
                <w:szCs w:val="20"/>
              </w:rPr>
              <w:t>2010 –</w:t>
            </w:r>
            <w:r w:rsidR="00F420EB" w:rsidRPr="001364DF">
              <w:rPr>
                <w:color w:val="333333"/>
                <w:sz w:val="20"/>
                <w:szCs w:val="20"/>
              </w:rPr>
              <w:t xml:space="preserve"> 20</w:t>
            </w:r>
            <w:r w:rsidR="00F420EB" w:rsidRPr="001364DF">
              <w:rPr>
                <w:color w:val="333333"/>
                <w:sz w:val="20"/>
                <w:szCs w:val="20"/>
                <w:lang w:val="en-IN"/>
              </w:rPr>
              <w:t>17</w:t>
            </w:r>
          </w:p>
          <w:p w:rsidR="001B1D5D" w:rsidRPr="001364DF" w:rsidRDefault="001B1D5D" w:rsidP="00406B28">
            <w:pPr>
              <w:pStyle w:val="Zawartotabeli"/>
              <w:tabs>
                <w:tab w:val="center" w:pos="3388"/>
              </w:tabs>
              <w:rPr>
                <w:sz w:val="20"/>
                <w:szCs w:val="20"/>
                <w:lang w:val="en-IN"/>
              </w:rPr>
            </w:pPr>
            <w:r w:rsidRPr="001364DF">
              <w:rPr>
                <w:sz w:val="20"/>
                <w:szCs w:val="20"/>
                <w:lang w:val="en-IN"/>
              </w:rPr>
              <w:t xml:space="preserve"> </w:t>
            </w:r>
            <w:r w:rsidR="00406B28" w:rsidRPr="001364DF">
              <w:rPr>
                <w:sz w:val="20"/>
                <w:szCs w:val="20"/>
                <w:lang w:val="en-IN"/>
              </w:rPr>
              <w:tab/>
            </w:r>
          </w:p>
          <w:p w:rsidR="001A6156" w:rsidRPr="001364DF" w:rsidRDefault="00F420EB">
            <w:pPr>
              <w:pStyle w:val="Zawartotabeli"/>
              <w:rPr>
                <w:sz w:val="20"/>
                <w:szCs w:val="20"/>
                <w:lang w:val="en-IN"/>
              </w:rPr>
            </w:pPr>
            <w:r w:rsidRPr="001364DF">
              <w:rPr>
                <w:sz w:val="20"/>
                <w:szCs w:val="20"/>
                <w:lang w:val="en-IN"/>
              </w:rPr>
              <w:t xml:space="preserve"> Higher Secondary Education (Percentage(X</w:t>
            </w:r>
            <w:proofErr w:type="gramStart"/>
            <w:r w:rsidRPr="001364DF">
              <w:rPr>
                <w:sz w:val="20"/>
                <w:szCs w:val="20"/>
                <w:lang w:val="en-IN"/>
              </w:rPr>
              <w:t>) :</w:t>
            </w:r>
            <w:proofErr w:type="gramEnd"/>
            <w:r w:rsidRPr="001364DF">
              <w:rPr>
                <w:sz w:val="20"/>
                <w:szCs w:val="20"/>
                <w:lang w:val="en-IN"/>
              </w:rPr>
              <w:t xml:space="preserve"> 91%,  Percentage(XII) : 84%)</w:t>
            </w:r>
          </w:p>
          <w:p w:rsidR="002B2FD9" w:rsidRPr="001364DF" w:rsidRDefault="002B2FD9">
            <w:pPr>
              <w:pStyle w:val="Zawartotabeli"/>
              <w:rPr>
                <w:b/>
                <w:bCs/>
                <w:sz w:val="20"/>
                <w:szCs w:val="20"/>
                <w:lang w:val="en-IN"/>
              </w:rPr>
            </w:pPr>
          </w:p>
          <w:p w:rsidR="001A6156" w:rsidRPr="002B2FD9" w:rsidRDefault="00406B28" w:rsidP="00F420EB">
            <w:pPr>
              <w:pStyle w:val="Zawartotabeli"/>
              <w:tabs>
                <w:tab w:val="center" w:pos="3388"/>
              </w:tabs>
              <w:rPr>
                <w:lang w:val="en-IN"/>
              </w:rPr>
            </w:pPr>
            <w:r w:rsidRPr="002B2FD9">
              <w:rPr>
                <w:b/>
                <w:bCs/>
                <w:color w:val="000000"/>
                <w:sz w:val="26"/>
                <w:szCs w:val="26"/>
                <w:lang w:val="en-IN"/>
              </w:rPr>
              <w:t>SKILLS</w:t>
            </w:r>
            <w:r w:rsidR="00F420EB" w:rsidRPr="002B2FD9">
              <w:rPr>
                <w:b/>
                <w:bCs/>
                <w:color w:val="000000"/>
                <w:sz w:val="26"/>
                <w:szCs w:val="26"/>
                <w:lang w:val="en-IN"/>
              </w:rPr>
              <w:tab/>
            </w:r>
          </w:p>
          <w:p w:rsidR="001A6156" w:rsidRPr="002B2FD9" w:rsidRDefault="001A6156">
            <w:pPr>
              <w:pStyle w:val="Liniapozioma"/>
            </w:pPr>
          </w:p>
          <w:p w:rsidR="00406B28" w:rsidRPr="002B2FD9" w:rsidRDefault="00406B28">
            <w:pPr>
              <w:pStyle w:val="Zawartotabeli"/>
              <w:rPr>
                <w:sz w:val="20"/>
                <w:szCs w:val="20"/>
                <w:lang w:val="en-IN"/>
              </w:rPr>
            </w:pPr>
            <w:r w:rsidRPr="001364DF">
              <w:rPr>
                <w:b/>
                <w:sz w:val="22"/>
              </w:rPr>
              <w:t>Programming Languages</w:t>
            </w:r>
            <w:r w:rsidRPr="001364DF">
              <w:rPr>
                <w:b/>
              </w:rPr>
              <w:t>:</w:t>
            </w:r>
            <w:r w:rsidRPr="002B2FD9">
              <w:t xml:space="preserve"> </w:t>
            </w:r>
            <w:r w:rsidR="00932A8A" w:rsidRPr="002B2FD9">
              <w:rPr>
                <w:sz w:val="20"/>
                <w:szCs w:val="20"/>
              </w:rPr>
              <w:t xml:space="preserve">Python </w:t>
            </w:r>
            <w:r w:rsidR="00932A8A">
              <w:rPr>
                <w:sz w:val="20"/>
                <w:szCs w:val="20"/>
                <w:lang w:val="en-IN"/>
              </w:rPr>
              <w:t xml:space="preserve">, </w:t>
            </w:r>
            <w:r w:rsidRPr="002B2FD9">
              <w:rPr>
                <w:sz w:val="20"/>
                <w:szCs w:val="20"/>
              </w:rPr>
              <w:t>C,</w:t>
            </w:r>
            <w:r w:rsidRPr="002B2FD9">
              <w:rPr>
                <w:sz w:val="20"/>
                <w:szCs w:val="20"/>
                <w:lang w:val="en-IN"/>
              </w:rPr>
              <w:t xml:space="preserve"> </w:t>
            </w:r>
            <w:r w:rsidRPr="002B2FD9">
              <w:rPr>
                <w:sz w:val="20"/>
                <w:szCs w:val="20"/>
              </w:rPr>
              <w:t>C++,</w:t>
            </w:r>
            <w:r w:rsidRPr="002B2FD9">
              <w:rPr>
                <w:sz w:val="20"/>
                <w:szCs w:val="20"/>
                <w:lang w:val="en-IN"/>
              </w:rPr>
              <w:t xml:space="preserve"> </w:t>
            </w:r>
            <w:r w:rsidR="00932A8A">
              <w:rPr>
                <w:sz w:val="20"/>
                <w:szCs w:val="20"/>
                <w:lang w:val="en-IN"/>
              </w:rPr>
              <w:t xml:space="preserve">Java, </w:t>
            </w:r>
            <w:r w:rsidRPr="002B2FD9">
              <w:rPr>
                <w:sz w:val="20"/>
                <w:szCs w:val="20"/>
              </w:rPr>
              <w:t xml:space="preserve">JavaScript </w:t>
            </w:r>
          </w:p>
          <w:p w:rsidR="00406B28" w:rsidRPr="002B2FD9" w:rsidRDefault="00406B28">
            <w:pPr>
              <w:pStyle w:val="Zawartotabeli"/>
              <w:rPr>
                <w:lang w:val="en-IN"/>
              </w:rPr>
            </w:pPr>
            <w:r w:rsidRPr="001364DF">
              <w:rPr>
                <w:b/>
                <w:sz w:val="22"/>
              </w:rPr>
              <w:t>Frontend</w:t>
            </w:r>
            <w:r w:rsidRPr="001364DF">
              <w:rPr>
                <w:sz w:val="18"/>
                <w:szCs w:val="20"/>
              </w:rPr>
              <w:t xml:space="preserve">: </w:t>
            </w:r>
            <w:r w:rsidRPr="002B2FD9">
              <w:rPr>
                <w:sz w:val="20"/>
                <w:szCs w:val="20"/>
              </w:rPr>
              <w:t>HTML,</w:t>
            </w:r>
            <w:r w:rsidRPr="002B2FD9">
              <w:rPr>
                <w:sz w:val="20"/>
                <w:szCs w:val="20"/>
                <w:lang w:val="en-IN"/>
              </w:rPr>
              <w:t xml:space="preserve"> </w:t>
            </w:r>
            <w:r w:rsidRPr="002B2FD9">
              <w:rPr>
                <w:sz w:val="20"/>
                <w:szCs w:val="20"/>
              </w:rPr>
              <w:t>CSS,</w:t>
            </w:r>
            <w:r w:rsidRPr="002B2FD9">
              <w:rPr>
                <w:sz w:val="20"/>
                <w:szCs w:val="20"/>
                <w:lang w:val="en-IN"/>
              </w:rPr>
              <w:t xml:space="preserve"> </w:t>
            </w:r>
            <w:r w:rsidRPr="002B2FD9">
              <w:rPr>
                <w:sz w:val="20"/>
                <w:szCs w:val="20"/>
              </w:rPr>
              <w:t>JQuery,</w:t>
            </w:r>
            <w:r w:rsidRPr="002B2FD9">
              <w:rPr>
                <w:sz w:val="20"/>
                <w:szCs w:val="20"/>
                <w:lang w:val="en-IN"/>
              </w:rPr>
              <w:t xml:space="preserve"> </w:t>
            </w:r>
            <w:r w:rsidRPr="002B2FD9">
              <w:rPr>
                <w:sz w:val="20"/>
                <w:szCs w:val="20"/>
              </w:rPr>
              <w:t>Bootstrap</w:t>
            </w:r>
            <w:r w:rsidRPr="002B2FD9">
              <w:t xml:space="preserve"> </w:t>
            </w:r>
          </w:p>
          <w:p w:rsidR="00406B28" w:rsidRPr="002B2FD9" w:rsidRDefault="00406B28">
            <w:pPr>
              <w:pStyle w:val="Zawartotabeli"/>
              <w:rPr>
                <w:sz w:val="20"/>
                <w:szCs w:val="20"/>
                <w:lang w:val="en-IN"/>
              </w:rPr>
            </w:pPr>
            <w:r w:rsidRPr="001364DF">
              <w:rPr>
                <w:b/>
                <w:sz w:val="22"/>
              </w:rPr>
              <w:t>Backend</w:t>
            </w:r>
            <w:r w:rsidRPr="001364DF">
              <w:rPr>
                <w:b/>
              </w:rPr>
              <w:t>:</w:t>
            </w:r>
            <w:r w:rsidRPr="002B2FD9">
              <w:t xml:space="preserve"> </w:t>
            </w:r>
            <w:r w:rsidRPr="002B2FD9">
              <w:rPr>
                <w:sz w:val="20"/>
                <w:szCs w:val="20"/>
              </w:rPr>
              <w:t>PHP,</w:t>
            </w:r>
            <w:r w:rsidRPr="002B2FD9">
              <w:rPr>
                <w:sz w:val="20"/>
                <w:szCs w:val="20"/>
                <w:lang w:val="en-IN"/>
              </w:rPr>
              <w:t xml:space="preserve"> </w:t>
            </w:r>
            <w:r w:rsidRPr="002B2FD9">
              <w:rPr>
                <w:sz w:val="20"/>
                <w:szCs w:val="20"/>
              </w:rPr>
              <w:t xml:space="preserve">Node.js </w:t>
            </w:r>
          </w:p>
          <w:p w:rsidR="00406B28" w:rsidRPr="002B2FD9" w:rsidRDefault="00406B28">
            <w:pPr>
              <w:pStyle w:val="Zawartotabeli"/>
              <w:rPr>
                <w:lang w:val="en-IN"/>
              </w:rPr>
            </w:pPr>
            <w:r w:rsidRPr="001364DF">
              <w:rPr>
                <w:b/>
                <w:sz w:val="22"/>
              </w:rPr>
              <w:t>Databases</w:t>
            </w:r>
            <w:r w:rsidR="001364DF" w:rsidRPr="001364DF">
              <w:rPr>
                <w:b/>
                <w:sz w:val="22"/>
                <w:lang w:val="en-IN"/>
              </w:rPr>
              <w:t>:</w:t>
            </w:r>
            <w:r w:rsidRPr="001364DF">
              <w:rPr>
                <w:sz w:val="18"/>
                <w:szCs w:val="20"/>
              </w:rPr>
              <w:t xml:space="preserve"> </w:t>
            </w:r>
            <w:r w:rsidRPr="002B2FD9">
              <w:rPr>
                <w:sz w:val="20"/>
                <w:szCs w:val="20"/>
              </w:rPr>
              <w:t>MySQL,</w:t>
            </w:r>
            <w:r w:rsidRPr="002B2FD9">
              <w:rPr>
                <w:sz w:val="20"/>
                <w:szCs w:val="20"/>
                <w:lang w:val="en-IN"/>
              </w:rPr>
              <w:t xml:space="preserve"> </w:t>
            </w:r>
            <w:r w:rsidRPr="002B2FD9">
              <w:rPr>
                <w:sz w:val="20"/>
                <w:szCs w:val="20"/>
              </w:rPr>
              <w:t>MongoDB</w:t>
            </w:r>
            <w:r w:rsidRPr="002B2FD9">
              <w:t xml:space="preserve"> </w:t>
            </w:r>
          </w:p>
          <w:p w:rsidR="00406B28" w:rsidRPr="002B2FD9" w:rsidRDefault="00406B28">
            <w:pPr>
              <w:pStyle w:val="Zawartotabeli"/>
              <w:rPr>
                <w:lang w:val="en-IN"/>
              </w:rPr>
            </w:pPr>
          </w:p>
          <w:p w:rsidR="00406B28" w:rsidRPr="002B2FD9" w:rsidRDefault="00406B28">
            <w:pPr>
              <w:pStyle w:val="Zawartotabeli"/>
              <w:rPr>
                <w:lang w:val="en-IN"/>
              </w:rPr>
            </w:pPr>
            <w:r w:rsidRPr="001364DF">
              <w:rPr>
                <w:b/>
                <w:sz w:val="22"/>
              </w:rPr>
              <w:t>Familiar with</w:t>
            </w:r>
            <w:r w:rsidRPr="001364DF">
              <w:rPr>
                <w:b/>
                <w:sz w:val="18"/>
                <w:szCs w:val="20"/>
              </w:rPr>
              <w:t>:</w:t>
            </w:r>
            <w:r w:rsidRPr="001364DF">
              <w:rPr>
                <w:sz w:val="18"/>
                <w:szCs w:val="20"/>
              </w:rPr>
              <w:t xml:space="preserve"> </w:t>
            </w:r>
            <w:r w:rsidRPr="002B2FD9">
              <w:rPr>
                <w:sz w:val="20"/>
                <w:szCs w:val="20"/>
              </w:rPr>
              <w:t xml:space="preserve">Git/Github, React, </w:t>
            </w:r>
            <w:r w:rsidRPr="002B2FD9">
              <w:rPr>
                <w:sz w:val="20"/>
                <w:szCs w:val="20"/>
                <w:lang w:val="en-IN"/>
              </w:rPr>
              <w:t xml:space="preserve"> </w:t>
            </w:r>
            <w:r w:rsidRPr="002B2FD9">
              <w:rPr>
                <w:sz w:val="20"/>
                <w:szCs w:val="20"/>
              </w:rPr>
              <w:t>Redux,</w:t>
            </w:r>
            <w:r w:rsidRPr="002B2FD9">
              <w:rPr>
                <w:sz w:val="20"/>
                <w:szCs w:val="20"/>
                <w:lang w:val="en-IN"/>
              </w:rPr>
              <w:t xml:space="preserve"> </w:t>
            </w:r>
            <w:r w:rsidRPr="002B2FD9">
              <w:rPr>
                <w:sz w:val="20"/>
                <w:szCs w:val="20"/>
              </w:rPr>
              <w:t xml:space="preserve"> BASH(Linux), Data Science &amp; ML(Numpy,</w:t>
            </w:r>
            <w:r w:rsidRPr="002B2FD9">
              <w:rPr>
                <w:sz w:val="20"/>
                <w:szCs w:val="20"/>
                <w:lang w:val="en-IN"/>
              </w:rPr>
              <w:t xml:space="preserve"> </w:t>
            </w:r>
            <w:r w:rsidRPr="002B2FD9">
              <w:rPr>
                <w:sz w:val="20"/>
                <w:szCs w:val="20"/>
              </w:rPr>
              <w:t>Pandas,</w:t>
            </w:r>
            <w:r w:rsidRPr="002B2FD9">
              <w:rPr>
                <w:sz w:val="20"/>
                <w:szCs w:val="20"/>
                <w:lang w:val="en-IN"/>
              </w:rPr>
              <w:t xml:space="preserve"> </w:t>
            </w:r>
            <w:r w:rsidRPr="002B2FD9">
              <w:rPr>
                <w:sz w:val="20"/>
                <w:szCs w:val="20"/>
              </w:rPr>
              <w:t>Maplotlib,</w:t>
            </w:r>
            <w:r w:rsidRPr="002B2FD9">
              <w:rPr>
                <w:sz w:val="20"/>
                <w:szCs w:val="20"/>
                <w:lang w:val="en-IN"/>
              </w:rPr>
              <w:t xml:space="preserve"> </w:t>
            </w:r>
            <w:r w:rsidRPr="002B2FD9">
              <w:rPr>
                <w:sz w:val="20"/>
                <w:szCs w:val="20"/>
              </w:rPr>
              <w:t>Seaborn,</w:t>
            </w:r>
            <w:r w:rsidRPr="002B2FD9">
              <w:rPr>
                <w:sz w:val="20"/>
                <w:szCs w:val="20"/>
                <w:lang w:val="en-IN"/>
              </w:rPr>
              <w:t xml:space="preserve"> </w:t>
            </w:r>
            <w:r w:rsidRPr="002B2FD9">
              <w:rPr>
                <w:sz w:val="20"/>
                <w:szCs w:val="20"/>
              </w:rPr>
              <w:t>Sklearn)</w:t>
            </w:r>
            <w:r w:rsidRPr="002B2FD9">
              <w:t xml:space="preserve"> </w:t>
            </w:r>
          </w:p>
          <w:p w:rsidR="00406B28" w:rsidRPr="002B2FD9" w:rsidRDefault="00406B28">
            <w:pPr>
              <w:pStyle w:val="Zawartotabeli"/>
              <w:rPr>
                <w:lang w:val="en-IN"/>
              </w:rPr>
            </w:pPr>
          </w:p>
          <w:p w:rsidR="00406B28" w:rsidRPr="002B2FD9" w:rsidRDefault="00406B28">
            <w:pPr>
              <w:pStyle w:val="Zawartotabeli"/>
              <w:rPr>
                <w:color w:val="333333"/>
                <w:sz w:val="20"/>
                <w:szCs w:val="20"/>
                <w:lang w:val="en-IN"/>
              </w:rPr>
            </w:pPr>
            <w:r w:rsidRPr="001364DF">
              <w:rPr>
                <w:b/>
                <w:sz w:val="22"/>
              </w:rPr>
              <w:t>Course work:</w:t>
            </w:r>
            <w:r w:rsidRPr="001364DF">
              <w:rPr>
                <w:sz w:val="22"/>
              </w:rPr>
              <w:t xml:space="preserve"> </w:t>
            </w:r>
            <w:r w:rsidRPr="002B2FD9">
              <w:rPr>
                <w:sz w:val="20"/>
                <w:szCs w:val="20"/>
              </w:rPr>
              <w:t>Data Structure and Algorithm, Object Oriented Programming</w:t>
            </w:r>
          </w:p>
          <w:p w:rsidR="001A6156" w:rsidRPr="002B2FD9" w:rsidRDefault="001A6156">
            <w:pPr>
              <w:pStyle w:val="Zawartotabeli"/>
              <w:rPr>
                <w:color w:val="333333"/>
                <w:sz w:val="22"/>
                <w:szCs w:val="22"/>
                <w:lang w:val="en-IN"/>
              </w:rPr>
            </w:pPr>
          </w:p>
          <w:p w:rsidR="001A6156" w:rsidRPr="002B2FD9" w:rsidRDefault="002E5C54">
            <w:pPr>
              <w:pStyle w:val="Zawartotabeli"/>
              <w:rPr>
                <w:lang w:val="en-IN"/>
              </w:rPr>
            </w:pPr>
            <w:r w:rsidRPr="002B2FD9">
              <w:rPr>
                <w:b/>
                <w:bCs/>
                <w:color w:val="333333"/>
                <w:sz w:val="26"/>
                <w:szCs w:val="26"/>
                <w:lang w:val="en-IN"/>
              </w:rPr>
              <w:t>PROJECTS</w:t>
            </w:r>
          </w:p>
          <w:p w:rsidR="001A6156" w:rsidRPr="002B2FD9" w:rsidRDefault="001A6156">
            <w:pPr>
              <w:pStyle w:val="Liniapozioma"/>
            </w:pPr>
          </w:p>
          <w:p w:rsidR="002E5C54" w:rsidRPr="00932A8A" w:rsidRDefault="002E5C54">
            <w:pPr>
              <w:pStyle w:val="Zawartotabeli"/>
              <w:rPr>
                <w:sz w:val="22"/>
                <w:szCs w:val="22"/>
                <w:lang w:val="en-IN"/>
              </w:rPr>
            </w:pPr>
            <w:r w:rsidRPr="00932A8A">
              <w:rPr>
                <w:b/>
                <w:sz w:val="22"/>
                <w:szCs w:val="22"/>
              </w:rPr>
              <w:t>Music player :</w:t>
            </w:r>
            <w:r w:rsidRPr="00932A8A">
              <w:rPr>
                <w:sz w:val="22"/>
                <w:szCs w:val="22"/>
              </w:rPr>
              <w:t xml:space="preserve"> Music Player web application where you can create and customize your playlist built using PHP.</w:t>
            </w:r>
          </w:p>
          <w:p w:rsidR="00E4679F" w:rsidRPr="00932A8A" w:rsidRDefault="00E4679F">
            <w:pPr>
              <w:pStyle w:val="Zawartotabeli"/>
              <w:rPr>
                <w:sz w:val="22"/>
                <w:szCs w:val="22"/>
                <w:lang w:val="en-IN"/>
              </w:rPr>
            </w:pPr>
            <w:r w:rsidRPr="00932A8A">
              <w:rPr>
                <w:sz w:val="22"/>
                <w:szCs w:val="22"/>
                <w:lang w:val="en-IN"/>
              </w:rPr>
              <w:t xml:space="preserve">Link : </w:t>
            </w:r>
            <w:hyperlink r:id="rId12" w:history="1">
              <w:r w:rsidRPr="00932A8A">
                <w:rPr>
                  <w:rStyle w:val="Hyperlink"/>
                  <w:sz w:val="22"/>
                  <w:szCs w:val="22"/>
                </w:rPr>
                <w:t>https://github.com/arghac14/MusicPlayer-app</w:t>
              </w:r>
            </w:hyperlink>
          </w:p>
          <w:p w:rsidR="002E5C54" w:rsidRPr="00932A8A" w:rsidRDefault="002E5C54">
            <w:pPr>
              <w:pStyle w:val="Zawartotabeli"/>
              <w:rPr>
                <w:sz w:val="22"/>
                <w:szCs w:val="22"/>
                <w:lang w:val="en-IN"/>
              </w:rPr>
            </w:pPr>
          </w:p>
          <w:p w:rsidR="002E5C54" w:rsidRPr="00932A8A" w:rsidRDefault="002E5C54">
            <w:pPr>
              <w:pStyle w:val="Zawartotabeli"/>
              <w:rPr>
                <w:sz w:val="22"/>
                <w:szCs w:val="22"/>
                <w:lang w:val="en-IN"/>
              </w:rPr>
            </w:pPr>
            <w:r w:rsidRPr="00932A8A">
              <w:rPr>
                <w:b/>
                <w:sz w:val="22"/>
                <w:szCs w:val="22"/>
              </w:rPr>
              <w:t>BlogFeed</w:t>
            </w:r>
            <w:r w:rsidR="00E4679F" w:rsidRPr="00932A8A">
              <w:rPr>
                <w:b/>
                <w:sz w:val="22"/>
                <w:szCs w:val="22"/>
                <w:lang w:val="en-IN"/>
              </w:rPr>
              <w:t xml:space="preserve"> </w:t>
            </w:r>
            <w:r w:rsidRPr="00932A8A">
              <w:rPr>
                <w:b/>
                <w:sz w:val="22"/>
                <w:szCs w:val="22"/>
              </w:rPr>
              <w:t>:</w:t>
            </w:r>
            <w:r w:rsidR="00E4679F" w:rsidRPr="00932A8A">
              <w:rPr>
                <w:b/>
                <w:sz w:val="22"/>
                <w:szCs w:val="22"/>
                <w:lang w:val="en-IN"/>
              </w:rPr>
              <w:t xml:space="preserve">  </w:t>
            </w:r>
            <w:r w:rsidRPr="00932A8A">
              <w:rPr>
                <w:sz w:val="22"/>
                <w:szCs w:val="22"/>
              </w:rPr>
              <w:t xml:space="preserve">A blogging app with user authentication and general </w:t>
            </w:r>
          </w:p>
          <w:p w:rsidR="00E4679F" w:rsidRPr="00932A8A" w:rsidRDefault="002E5C54">
            <w:pPr>
              <w:pStyle w:val="Zawartotabeli"/>
              <w:rPr>
                <w:sz w:val="22"/>
                <w:szCs w:val="22"/>
                <w:lang w:val="en-IN"/>
              </w:rPr>
            </w:pPr>
            <w:r w:rsidRPr="00932A8A">
              <w:rPr>
                <w:sz w:val="22"/>
                <w:szCs w:val="22"/>
              </w:rPr>
              <w:t xml:space="preserve">dashboard built </w:t>
            </w:r>
            <w:r w:rsidR="00E4679F" w:rsidRPr="00932A8A">
              <w:rPr>
                <w:sz w:val="22"/>
                <w:szCs w:val="22"/>
              </w:rPr>
              <w:t>using React,Redux and Firebase.</w:t>
            </w:r>
          </w:p>
          <w:p w:rsidR="002E5C54" w:rsidRPr="00932A8A" w:rsidRDefault="00E4679F">
            <w:pPr>
              <w:pStyle w:val="Zawartotabeli"/>
              <w:rPr>
                <w:sz w:val="22"/>
                <w:szCs w:val="22"/>
                <w:lang w:val="en-IN"/>
              </w:rPr>
            </w:pPr>
            <w:r w:rsidRPr="00932A8A">
              <w:rPr>
                <w:sz w:val="22"/>
                <w:szCs w:val="22"/>
                <w:lang w:val="en-IN"/>
              </w:rPr>
              <w:t>L</w:t>
            </w:r>
            <w:r w:rsidR="002E5C54" w:rsidRPr="00932A8A">
              <w:rPr>
                <w:sz w:val="22"/>
                <w:szCs w:val="22"/>
              </w:rPr>
              <w:t>ink</w:t>
            </w:r>
            <w:r w:rsidRPr="00932A8A">
              <w:rPr>
                <w:sz w:val="22"/>
                <w:szCs w:val="22"/>
                <w:lang w:val="en-IN"/>
              </w:rPr>
              <w:t xml:space="preserve"> : </w:t>
            </w:r>
            <w:r w:rsidR="002E5C54" w:rsidRPr="00932A8A">
              <w:rPr>
                <w:sz w:val="22"/>
                <w:szCs w:val="22"/>
              </w:rPr>
              <w:t xml:space="preserve"> </w:t>
            </w:r>
            <w:hyperlink r:id="rId13" w:history="1">
              <w:r w:rsidRPr="00932A8A">
                <w:rPr>
                  <w:rStyle w:val="Hyperlink"/>
                  <w:sz w:val="22"/>
                  <w:szCs w:val="22"/>
                </w:rPr>
                <w:t>https://github.com/arghac14/BlogFeed</w:t>
              </w:r>
            </w:hyperlink>
          </w:p>
          <w:p w:rsidR="002E5C54" w:rsidRPr="00932A8A" w:rsidRDefault="002E5C54">
            <w:pPr>
              <w:pStyle w:val="Zawartotabeli"/>
              <w:rPr>
                <w:sz w:val="22"/>
                <w:szCs w:val="22"/>
                <w:lang w:val="en-IN"/>
              </w:rPr>
            </w:pPr>
          </w:p>
          <w:p w:rsidR="00E4679F" w:rsidRPr="00932A8A" w:rsidRDefault="002E5C54">
            <w:pPr>
              <w:pStyle w:val="Zawartotabeli"/>
              <w:rPr>
                <w:sz w:val="22"/>
                <w:szCs w:val="22"/>
                <w:lang w:val="en-IN"/>
              </w:rPr>
            </w:pPr>
            <w:r w:rsidRPr="00932A8A">
              <w:rPr>
                <w:b/>
                <w:sz w:val="22"/>
                <w:szCs w:val="22"/>
              </w:rPr>
              <w:t>User-management CRUD app</w:t>
            </w:r>
            <w:r w:rsidR="00E4679F" w:rsidRPr="00932A8A">
              <w:rPr>
                <w:b/>
                <w:sz w:val="22"/>
                <w:szCs w:val="22"/>
                <w:lang w:val="en-IN"/>
              </w:rPr>
              <w:t xml:space="preserve"> </w:t>
            </w:r>
            <w:r w:rsidRPr="00932A8A">
              <w:rPr>
                <w:b/>
                <w:sz w:val="22"/>
                <w:szCs w:val="22"/>
              </w:rPr>
              <w:t>:</w:t>
            </w:r>
            <w:r w:rsidRPr="00932A8A">
              <w:rPr>
                <w:sz w:val="22"/>
                <w:szCs w:val="22"/>
              </w:rPr>
              <w:t xml:space="preserve"> </w:t>
            </w:r>
            <w:r w:rsidR="00E4679F" w:rsidRPr="00932A8A">
              <w:rPr>
                <w:sz w:val="22"/>
                <w:szCs w:val="22"/>
                <w:lang w:val="en-IN"/>
              </w:rPr>
              <w:t xml:space="preserve"> </w:t>
            </w:r>
            <w:r w:rsidRPr="00932A8A">
              <w:rPr>
                <w:sz w:val="22"/>
                <w:szCs w:val="22"/>
              </w:rPr>
              <w:t>A CRUD application built using Node.js and MySQL to manage customer data.</w:t>
            </w:r>
          </w:p>
          <w:p w:rsidR="002E5C54" w:rsidRPr="00932A8A" w:rsidRDefault="00E4679F">
            <w:pPr>
              <w:pStyle w:val="Zawartotabeli"/>
              <w:rPr>
                <w:sz w:val="22"/>
                <w:szCs w:val="22"/>
                <w:lang w:val="en-IN"/>
              </w:rPr>
            </w:pPr>
            <w:r w:rsidRPr="00932A8A">
              <w:rPr>
                <w:sz w:val="22"/>
                <w:szCs w:val="22"/>
                <w:lang w:val="en-IN"/>
              </w:rPr>
              <w:t xml:space="preserve">Link : </w:t>
            </w:r>
            <w:r w:rsidR="002E5C54" w:rsidRPr="00932A8A">
              <w:rPr>
                <w:sz w:val="22"/>
                <w:szCs w:val="22"/>
              </w:rPr>
              <w:t xml:space="preserve"> </w:t>
            </w:r>
            <w:hyperlink r:id="rId14" w:history="1">
              <w:r w:rsidRPr="00932A8A">
                <w:rPr>
                  <w:rStyle w:val="Hyperlink"/>
                  <w:sz w:val="22"/>
                  <w:szCs w:val="22"/>
                </w:rPr>
                <w:t>https://github.com/arghac14/UserManagement-CRUD-app</w:t>
              </w:r>
            </w:hyperlink>
          </w:p>
          <w:p w:rsidR="002E5C54" w:rsidRPr="00932A8A" w:rsidRDefault="002E5C54">
            <w:pPr>
              <w:pStyle w:val="Zawartotabeli"/>
              <w:rPr>
                <w:sz w:val="22"/>
                <w:szCs w:val="22"/>
                <w:lang w:val="en-IN"/>
              </w:rPr>
            </w:pPr>
          </w:p>
          <w:p w:rsidR="00757BC0" w:rsidRPr="00932A8A" w:rsidRDefault="00757BC0">
            <w:pPr>
              <w:pStyle w:val="Zawartotabeli"/>
              <w:rPr>
                <w:b/>
                <w:sz w:val="22"/>
                <w:szCs w:val="22"/>
                <w:lang w:val="en-IN"/>
              </w:rPr>
            </w:pPr>
            <w:r w:rsidRPr="00932A8A">
              <w:rPr>
                <w:b/>
                <w:sz w:val="22"/>
                <w:szCs w:val="22"/>
                <w:lang w:val="en-IN"/>
              </w:rPr>
              <w:t xml:space="preserve">Soccer Result Predictor </w:t>
            </w:r>
            <w:r w:rsidRPr="00932A8A">
              <w:rPr>
                <w:b/>
                <w:sz w:val="22"/>
                <w:szCs w:val="22"/>
              </w:rPr>
              <w:t>:</w:t>
            </w:r>
            <w:r w:rsidRPr="00932A8A">
              <w:rPr>
                <w:sz w:val="22"/>
                <w:szCs w:val="22"/>
              </w:rPr>
              <w:t xml:space="preserve"> Prediction of soccer results of home team by various classification models like Decision tre</w:t>
            </w:r>
            <w:r w:rsidR="00932A8A" w:rsidRPr="00932A8A">
              <w:rPr>
                <w:sz w:val="22"/>
                <w:szCs w:val="22"/>
              </w:rPr>
              <w:t>e, SVM, KNN</w:t>
            </w:r>
            <w:r w:rsidR="00932A8A" w:rsidRPr="00932A8A">
              <w:rPr>
                <w:sz w:val="22"/>
                <w:szCs w:val="22"/>
                <w:lang w:val="en-IN"/>
              </w:rPr>
              <w:t xml:space="preserve"> etc</w:t>
            </w:r>
            <w:r w:rsidRPr="00932A8A">
              <w:rPr>
                <w:sz w:val="22"/>
                <w:szCs w:val="22"/>
              </w:rPr>
              <w:t xml:space="preserve"> and applying Ensemble learning (Voting Classifier) to boost accuracy.</w:t>
            </w:r>
            <w:r w:rsidRPr="00932A8A">
              <w:rPr>
                <w:b/>
                <w:sz w:val="22"/>
                <w:szCs w:val="22"/>
              </w:rPr>
              <w:t xml:space="preserve"> </w:t>
            </w:r>
          </w:p>
          <w:p w:rsidR="00DF192E" w:rsidRPr="0050691A" w:rsidRDefault="00757BC0">
            <w:pPr>
              <w:pStyle w:val="Zawartotabeli"/>
              <w:rPr>
                <w:sz w:val="22"/>
                <w:szCs w:val="22"/>
                <w:lang w:val="en-IN"/>
              </w:rPr>
            </w:pPr>
            <w:r w:rsidRPr="00932A8A">
              <w:rPr>
                <w:sz w:val="22"/>
                <w:szCs w:val="22"/>
                <w:lang w:val="en-IN"/>
              </w:rPr>
              <w:t xml:space="preserve">Link : </w:t>
            </w:r>
            <w:r w:rsidRPr="00932A8A">
              <w:rPr>
                <w:sz w:val="22"/>
                <w:szCs w:val="22"/>
              </w:rPr>
              <w:t xml:space="preserve"> </w:t>
            </w:r>
            <w:hyperlink r:id="rId15" w:history="1">
              <w:r w:rsidR="00C00485" w:rsidRPr="009E52A5">
                <w:rPr>
                  <w:rStyle w:val="Hyperlink"/>
                  <w:sz w:val="22"/>
                  <w:szCs w:val="22"/>
                </w:rPr>
                <w:t>https://github.com/arghac14/</w:t>
              </w:r>
              <w:r w:rsidR="00C00485" w:rsidRPr="009E52A5">
                <w:rPr>
                  <w:rStyle w:val="Hyperlink"/>
                  <w:sz w:val="22"/>
                  <w:szCs w:val="22"/>
                  <w:lang w:val="en-IN"/>
                </w:rPr>
                <w:t>S</w:t>
              </w:r>
              <w:r w:rsidR="00C00485" w:rsidRPr="009E52A5">
                <w:rPr>
                  <w:rStyle w:val="Hyperlink"/>
                  <w:sz w:val="22"/>
                  <w:szCs w:val="22"/>
                  <w:lang w:val="en-IN"/>
                </w:rPr>
                <w:t>occer-result-predictor</w:t>
              </w:r>
            </w:hyperlink>
          </w:p>
          <w:p w:rsidR="002B2FD9" w:rsidRPr="001364DF" w:rsidRDefault="002B2FD9">
            <w:pPr>
              <w:pStyle w:val="Zawartotabeli"/>
              <w:rPr>
                <w:sz w:val="28"/>
                <w:lang w:val="en-IN"/>
              </w:rPr>
            </w:pPr>
          </w:p>
          <w:p w:rsidR="00E4679F" w:rsidRPr="001364DF" w:rsidRDefault="00E4679F" w:rsidP="00E4679F">
            <w:pPr>
              <w:pStyle w:val="BodyText"/>
              <w:rPr>
                <w:i/>
                <w:color w:val="333333"/>
                <w:sz w:val="18"/>
                <w:szCs w:val="20"/>
                <w:lang w:val="en-IN"/>
              </w:rPr>
            </w:pPr>
            <w:r w:rsidRPr="001364DF">
              <w:rPr>
                <w:i/>
                <w:color w:val="24292E"/>
                <w:szCs w:val="28"/>
                <w:shd w:val="clear" w:color="auto" w:fill="FFFFFF"/>
                <w:lang w:val="en-IN"/>
              </w:rPr>
              <w:t xml:space="preserve">Explore more </w:t>
            </w:r>
            <w:r w:rsidR="002B2FD9" w:rsidRPr="001364DF">
              <w:rPr>
                <w:i/>
                <w:color w:val="24292E"/>
                <w:szCs w:val="28"/>
                <w:shd w:val="clear" w:color="auto" w:fill="FFFFFF"/>
                <w:lang w:val="en-IN"/>
              </w:rPr>
              <w:t xml:space="preserve">projects: </w:t>
            </w:r>
            <w:r w:rsidRPr="001364DF">
              <w:rPr>
                <w:i/>
                <w:sz w:val="18"/>
                <w:szCs w:val="20"/>
              </w:rPr>
              <w:t xml:space="preserve"> </w:t>
            </w:r>
            <w:hyperlink r:id="rId16" w:history="1">
              <w:r w:rsidRPr="001364DF">
                <w:rPr>
                  <w:rStyle w:val="Hyperlink"/>
                  <w:i/>
                  <w:sz w:val="18"/>
                  <w:szCs w:val="20"/>
                </w:rPr>
                <w:t>https://github.com/arghac14</w:t>
              </w:r>
            </w:hyperlink>
          </w:p>
          <w:p w:rsidR="00E4679F" w:rsidRPr="002B2FD9" w:rsidRDefault="00E4679F">
            <w:pPr>
              <w:pStyle w:val="Zawartotabeli"/>
              <w:rPr>
                <w:lang w:val="en-IN"/>
              </w:rPr>
            </w:pPr>
          </w:p>
        </w:tc>
      </w:tr>
    </w:tbl>
    <w:p w:rsidR="003F4B1F" w:rsidRPr="003F4B1F" w:rsidRDefault="003F4B1F">
      <w:pPr>
        <w:rPr>
          <w:lang w:val="en-IN"/>
        </w:rPr>
      </w:pPr>
    </w:p>
    <w:sectPr w:rsidR="003F4B1F" w:rsidRPr="003F4B1F" w:rsidSect="001364DF">
      <w:pgSz w:w="13211" w:h="18428" w:code="9"/>
      <w:pgMar w:top="624" w:right="567" w:bottom="567" w:left="567" w:header="720" w:footer="720" w:gutter="0"/>
      <w:pgBorders>
        <w:top w:val="single" w:sz="1" w:space="31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EE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Arial Unicode MS"/>
    <w:charset w:val="EE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6C05CB0"/>
    <w:multiLevelType w:val="hybridMultilevel"/>
    <w:tmpl w:val="429E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6"/>
  <w:defaultTableStyle w:val="Normal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1B1D5D"/>
    <w:rsid w:val="001364DF"/>
    <w:rsid w:val="001A6156"/>
    <w:rsid w:val="001B1D5D"/>
    <w:rsid w:val="001C6B07"/>
    <w:rsid w:val="00257854"/>
    <w:rsid w:val="002B2FD9"/>
    <w:rsid w:val="002E5C54"/>
    <w:rsid w:val="003F4B1F"/>
    <w:rsid w:val="00406B28"/>
    <w:rsid w:val="0050691A"/>
    <w:rsid w:val="00757BC0"/>
    <w:rsid w:val="00932A8A"/>
    <w:rsid w:val="00C00485"/>
    <w:rsid w:val="00DF192E"/>
    <w:rsid w:val="00E4679F"/>
    <w:rsid w:val="00F42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ndale Sans UI"/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Nagwek">
    <w:name w:val="Nagłówek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Podpis">
    <w:name w:val="Podpis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"/>
    <w:pPr>
      <w:suppressLineNumbers/>
    </w:pPr>
    <w:rPr>
      <w:rFonts w:cs="Tahoma"/>
    </w:rPr>
  </w:style>
  <w:style w:type="paragraph" w:styleId="Footer">
    <w:name w:val="foot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Liniapozioma">
    <w:name w:val="Linia pozioma"/>
    <w:basedOn w:val="Normal"/>
    <w:next w:val="BodyText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character" w:styleId="FollowedHyperlink">
    <w:name w:val="FollowedHyperlink"/>
    <w:basedOn w:val="DefaultParagraphFont"/>
    <w:uiPriority w:val="99"/>
    <w:semiHidden/>
    <w:unhideWhenUsed/>
    <w:rsid w:val="00757BC0"/>
    <w:rPr>
      <w:color w:val="800080"/>
      <w:u w:val="single"/>
    </w:rPr>
  </w:style>
  <w:style w:type="paragraph" w:styleId="NoSpacing">
    <w:name w:val="No Spacing"/>
    <w:uiPriority w:val="1"/>
    <w:qFormat/>
    <w:rsid w:val="003F4B1F"/>
    <w:pPr>
      <w:widowControl w:val="0"/>
      <w:suppressAutoHyphens/>
    </w:pPr>
    <w:rPr>
      <w:rFonts w:eastAsia="Andale Sans UI"/>
      <w:kern w:val="1"/>
      <w:sz w:val="24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ghac14" TargetMode="External"/><Relationship Id="rId13" Type="http://schemas.openxmlformats.org/officeDocument/2006/relationships/hyperlink" Target="https://github.com/arghac14/BlogFeed" TargetMode="External"/><Relationship Id="rId18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hyperlink" Target="https://arghac14.github.io" TargetMode="External"/><Relationship Id="rId12" Type="http://schemas.openxmlformats.org/officeDocument/2006/relationships/hyperlink" Target="https://github.com/arghac14/MusicPlayer-ap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rghac14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01argha@gmail.com" TargetMode="External"/><Relationship Id="rId11" Type="http://schemas.openxmlformats.org/officeDocument/2006/relationships/hyperlink" Target="https://tinyurl.com/certificates-argh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rghac14/Soccer-result-predictor" TargetMode="External"/><Relationship Id="rId10" Type="http://schemas.openxmlformats.org/officeDocument/2006/relationships/hyperlink" Target="https://www.codechef.com/users/argha_c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rghac14/" TargetMode="External"/><Relationship Id="rId14" Type="http://schemas.openxmlformats.org/officeDocument/2006/relationships/hyperlink" Target="https://github.com/arghac14/UserManagement-CRUD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Links>
    <vt:vector size="66" baseType="variant">
      <vt:variant>
        <vt:i4>2752561</vt:i4>
      </vt:variant>
      <vt:variant>
        <vt:i4>30</vt:i4>
      </vt:variant>
      <vt:variant>
        <vt:i4>0</vt:i4>
      </vt:variant>
      <vt:variant>
        <vt:i4>5</vt:i4>
      </vt:variant>
      <vt:variant>
        <vt:lpwstr>https://github.com/arghac14</vt:lpwstr>
      </vt:variant>
      <vt:variant>
        <vt:lpwstr/>
      </vt:variant>
      <vt:variant>
        <vt:i4>3866664</vt:i4>
      </vt:variant>
      <vt:variant>
        <vt:i4>27</vt:i4>
      </vt:variant>
      <vt:variant>
        <vt:i4>0</vt:i4>
      </vt:variant>
      <vt:variant>
        <vt:i4>5</vt:i4>
      </vt:variant>
      <vt:variant>
        <vt:lpwstr>https://github.com/arghac14/UserManagement-CRUD-app</vt:lpwstr>
      </vt:variant>
      <vt:variant>
        <vt:lpwstr/>
      </vt:variant>
      <vt:variant>
        <vt:i4>3866664</vt:i4>
      </vt:variant>
      <vt:variant>
        <vt:i4>24</vt:i4>
      </vt:variant>
      <vt:variant>
        <vt:i4>0</vt:i4>
      </vt:variant>
      <vt:variant>
        <vt:i4>5</vt:i4>
      </vt:variant>
      <vt:variant>
        <vt:lpwstr>https://github.com/arghac14/UserManagement-CRUD-app</vt:lpwstr>
      </vt:variant>
      <vt:variant>
        <vt:lpwstr/>
      </vt:variant>
      <vt:variant>
        <vt:i4>983051</vt:i4>
      </vt:variant>
      <vt:variant>
        <vt:i4>21</vt:i4>
      </vt:variant>
      <vt:variant>
        <vt:i4>0</vt:i4>
      </vt:variant>
      <vt:variant>
        <vt:i4>5</vt:i4>
      </vt:variant>
      <vt:variant>
        <vt:lpwstr>https://github.com/arghac14/BlogFeed</vt:lpwstr>
      </vt:variant>
      <vt:variant>
        <vt:lpwstr/>
      </vt:variant>
      <vt:variant>
        <vt:i4>3145854</vt:i4>
      </vt:variant>
      <vt:variant>
        <vt:i4>18</vt:i4>
      </vt:variant>
      <vt:variant>
        <vt:i4>0</vt:i4>
      </vt:variant>
      <vt:variant>
        <vt:i4>5</vt:i4>
      </vt:variant>
      <vt:variant>
        <vt:lpwstr>https://github.com/arghac14/MusicPlayer-app</vt:lpwstr>
      </vt:variant>
      <vt:variant>
        <vt:lpwstr/>
      </vt:variant>
      <vt:variant>
        <vt:i4>6881391</vt:i4>
      </vt:variant>
      <vt:variant>
        <vt:i4>15</vt:i4>
      </vt:variant>
      <vt:variant>
        <vt:i4>0</vt:i4>
      </vt:variant>
      <vt:variant>
        <vt:i4>5</vt:i4>
      </vt:variant>
      <vt:variant>
        <vt:lpwstr>https://tinyurl.com/certificates-argha</vt:lpwstr>
      </vt:variant>
      <vt:variant>
        <vt:lpwstr/>
      </vt:variant>
      <vt:variant>
        <vt:i4>1114229</vt:i4>
      </vt:variant>
      <vt:variant>
        <vt:i4>12</vt:i4>
      </vt:variant>
      <vt:variant>
        <vt:i4>0</vt:i4>
      </vt:variant>
      <vt:variant>
        <vt:i4>5</vt:i4>
      </vt:variant>
      <vt:variant>
        <vt:lpwstr>https://www.codechef.com/users/argha_c14</vt:lpwstr>
      </vt:variant>
      <vt:variant>
        <vt:lpwstr/>
      </vt:variant>
      <vt:variant>
        <vt:i4>4522008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https://www.linkedin.com/in/arghac14/</vt:lpwstr>
      </vt:variant>
      <vt:variant>
        <vt:lpwstr/>
      </vt:variant>
      <vt:variant>
        <vt:i4>2752561</vt:i4>
      </vt:variant>
      <vt:variant>
        <vt:i4>6</vt:i4>
      </vt:variant>
      <vt:variant>
        <vt:i4>0</vt:i4>
      </vt:variant>
      <vt:variant>
        <vt:i4>5</vt:i4>
      </vt:variant>
      <vt:variant>
        <vt:lpwstr>https://github.com/arghac14</vt:lpwstr>
      </vt:variant>
      <vt:variant>
        <vt:lpwstr/>
      </vt:variant>
      <vt:variant>
        <vt:i4>8060978</vt:i4>
      </vt:variant>
      <vt:variant>
        <vt:i4>3</vt:i4>
      </vt:variant>
      <vt:variant>
        <vt:i4>0</vt:i4>
      </vt:variant>
      <vt:variant>
        <vt:i4>5</vt:i4>
      </vt:variant>
      <vt:variant>
        <vt:lpwstr>https://arghac14.github.io/</vt:lpwstr>
      </vt:variant>
      <vt:variant>
        <vt:lpwstr/>
      </vt:variant>
      <vt:variant>
        <vt:i4>5308516</vt:i4>
      </vt:variant>
      <vt:variant>
        <vt:i4>0</vt:i4>
      </vt:variant>
      <vt:variant>
        <vt:i4>0</vt:i4>
      </vt:variant>
      <vt:variant>
        <vt:i4>5</vt:i4>
      </vt:variant>
      <vt:variant>
        <vt:lpwstr>mailto:01argha@gmail.com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cp:lastPrinted>1601-01-01T00:00:00Z</cp:lastPrinted>
  <dcterms:created xsi:type="dcterms:W3CDTF">2019-09-25T18:14:00Z</dcterms:created>
  <dcterms:modified xsi:type="dcterms:W3CDTF">2019-09-25T18:19:00Z</dcterms:modified>
</cp:coreProperties>
</file>